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F7" w:rsidRPr="001654CA" w:rsidRDefault="00F61ACB" w:rsidP="00F61ACB">
      <w:pPr>
        <w:rPr>
          <w:rFonts w:ascii="Times New Roman" w:hAnsi="Times New Roman" w:cs="Times New Roman"/>
          <w:sz w:val="32"/>
          <w:szCs w:val="32"/>
        </w:rPr>
      </w:pPr>
      <w:r w:rsidRPr="001654CA">
        <w:rPr>
          <w:rFonts w:ascii="Times New Roman" w:hAnsi="Times New Roman" w:cs="Times New Roman"/>
          <w:sz w:val="32"/>
          <w:szCs w:val="32"/>
        </w:rPr>
        <w:t xml:space="preserve">Programa presentación </w:t>
      </w:r>
      <w:r w:rsidR="001654CA" w:rsidRPr="001654CA">
        <w:rPr>
          <w:rFonts w:ascii="Times New Roman" w:hAnsi="Times New Roman" w:cs="Times New Roman"/>
          <w:sz w:val="32"/>
          <w:szCs w:val="32"/>
        </w:rPr>
        <w:t>sintética</w:t>
      </w:r>
      <w:r w:rsidR="001654CA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="001654CA">
        <w:rPr>
          <w:rFonts w:ascii="Times New Roman" w:hAnsi="Times New Roman" w:cs="Times New Roman"/>
          <w:sz w:val="32"/>
          <w:szCs w:val="32"/>
        </w:rPr>
        <w:t>Agosto</w:t>
      </w:r>
      <w:proofErr w:type="gramEnd"/>
      <w:r w:rsidR="001654CA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723CF7" w:rsidRDefault="00723CF7" w:rsidP="00723CF7">
      <w:pPr>
        <w:pStyle w:val="Sangradetextonormal"/>
        <w:ind w:left="709"/>
        <w:jc w:val="both"/>
        <w:rPr>
          <w:sz w:val="24"/>
        </w:rPr>
      </w:pPr>
    </w:p>
    <w:p w:rsidR="00A73ECC" w:rsidRDefault="002031C8" w:rsidP="00783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2031C8" w:rsidRPr="00D93E03" w:rsidRDefault="002031C8" w:rsidP="00783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 informática y la matemáticas Discretas</w:t>
      </w:r>
    </w:p>
    <w:p w:rsidR="006A1BE5" w:rsidRPr="002031C8" w:rsidRDefault="006A1BE5" w:rsidP="006A1B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31C8">
        <w:rPr>
          <w:rFonts w:ascii="Times New Roman" w:hAnsi="Times New Roman" w:cs="Times New Roman"/>
          <w:b/>
          <w:sz w:val="24"/>
          <w:szCs w:val="24"/>
        </w:rPr>
        <w:t>Conjuntos</w:t>
      </w:r>
      <w:r w:rsidR="007249F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</w:t>
      </w:r>
      <w:bookmarkStart w:id="0" w:name="_GoBack"/>
      <w:bookmarkEnd w:id="0"/>
    </w:p>
    <w:p w:rsidR="006A1BE5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Pertenencia e igualdad de conjuntos</w:t>
      </w:r>
    </w:p>
    <w:p w:rsidR="00D81A98" w:rsidRDefault="00D81A98" w:rsidP="00D81A9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Notación por comprensión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Conjuntos y predicados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Operaciones y relaciones entre conjuntos</w:t>
      </w:r>
    </w:p>
    <w:p w:rsidR="00D81A98" w:rsidRPr="00D93E03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Producto cartesianos y secuencias</w:t>
      </w:r>
    </w:p>
    <w:p w:rsidR="006A1BE5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Taller y Aplicaciones de conjunto</w:t>
      </w:r>
      <w:r w:rsidR="00265182">
        <w:rPr>
          <w:rFonts w:ascii="Times New Roman" w:hAnsi="Times New Roman" w:cs="Times New Roman"/>
          <w:sz w:val="24"/>
          <w:szCs w:val="24"/>
        </w:rPr>
        <w:t>s</w:t>
      </w:r>
      <w:r w:rsidRPr="00D93E03">
        <w:rPr>
          <w:rFonts w:ascii="Times New Roman" w:hAnsi="Times New Roman" w:cs="Times New Roman"/>
          <w:sz w:val="24"/>
          <w:szCs w:val="24"/>
        </w:rPr>
        <w:t xml:space="preserve"> y cardinalidad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bookmarkStart w:id="1" w:name="_Hlk142040967"/>
      <w:r w:rsidRPr="00F61ACB">
        <w:rPr>
          <w:b/>
          <w:u w:val="single"/>
          <w:lang w:val="es-ES"/>
        </w:rPr>
        <w:t>Bibliografía</w:t>
      </w:r>
      <w:r>
        <w:rPr>
          <w:lang w:val="es-ES"/>
        </w:rPr>
        <w:t xml:space="preserve">: </w:t>
      </w:r>
      <w:r>
        <w:rPr>
          <w:lang w:val="es-ES"/>
        </w:rPr>
        <w:t xml:space="preserve">J. Bohórquez. </w:t>
      </w:r>
      <w:r>
        <w:rPr>
          <w:i/>
          <w:lang w:val="es-ES"/>
        </w:rPr>
        <w:t>Matemáticas Discretas en la informática: El estilo calcul</w:t>
      </w:r>
      <w:r>
        <w:rPr>
          <w:i/>
          <w:lang w:val="es-ES"/>
        </w:rPr>
        <w:t>atorio</w:t>
      </w:r>
      <w:r>
        <w:rPr>
          <w:i/>
          <w:lang w:val="es-ES"/>
        </w:rPr>
        <w:t xml:space="preserve"> de E.W. Dijkstra</w:t>
      </w:r>
      <w:r>
        <w:rPr>
          <w:lang w:val="es-ES"/>
        </w:rPr>
        <w:t xml:space="preserve">, Escuela Colombiana de Ingeniería. </w:t>
      </w:r>
    </w:p>
    <w:bookmarkEnd w:id="1"/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b/>
          <w:szCs w:val="24"/>
        </w:rPr>
      </w:pPr>
    </w:p>
    <w:p w:rsidR="006A1BE5" w:rsidRPr="002031C8" w:rsidRDefault="006A1BE5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b/>
          <w:szCs w:val="24"/>
        </w:rPr>
      </w:pPr>
      <w:r w:rsidRPr="002031C8">
        <w:rPr>
          <w:b/>
          <w:szCs w:val="24"/>
        </w:rPr>
        <w:t>Relaciones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Conceptos básicos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Dominio, rango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Relación inversa</w:t>
      </w:r>
    </w:p>
    <w:p w:rsidR="006A1BE5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Relación compuesta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Relaciones de orden</w:t>
      </w:r>
    </w:p>
    <w:p w:rsidR="00D81A98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Retículos</w:t>
      </w:r>
    </w:p>
    <w:p w:rsidR="00265182" w:rsidRDefault="00D81A98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Algebra relacional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r w:rsidRPr="00F61ACB">
        <w:rPr>
          <w:b/>
          <w:i/>
          <w:lang w:val="es-ES"/>
        </w:rPr>
        <w:t>Bibliografía:</w:t>
      </w:r>
      <w:r>
        <w:rPr>
          <w:lang w:val="es-ES"/>
        </w:rPr>
        <w:t xml:space="preserve"> J. Bohórquez. </w:t>
      </w:r>
      <w:r>
        <w:rPr>
          <w:i/>
          <w:lang w:val="es-ES"/>
        </w:rPr>
        <w:t>Matemáticas Discretas en la informática: El estilo calculatorio de E.W. Dijkstra</w:t>
      </w:r>
      <w:r>
        <w:rPr>
          <w:lang w:val="es-ES"/>
        </w:rPr>
        <w:t xml:space="preserve">, Escuela Colombiana de Ingeniería. </w:t>
      </w:r>
    </w:p>
    <w:p w:rsidR="00F61ACB" w:rsidRDefault="00F61ACB" w:rsidP="00F61AC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6A1BE5" w:rsidRPr="002031C8" w:rsidRDefault="006A1BE5" w:rsidP="006A1BE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31C8">
        <w:rPr>
          <w:rFonts w:ascii="Times New Roman" w:hAnsi="Times New Roman" w:cs="Times New Roman"/>
          <w:b/>
          <w:sz w:val="24"/>
          <w:szCs w:val="24"/>
        </w:rPr>
        <w:t>Clases de Relaciones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Reflexiva, </w:t>
      </w:r>
      <w:r w:rsidR="00D93E03" w:rsidRPr="00D93E03">
        <w:rPr>
          <w:rFonts w:ascii="Times New Roman" w:hAnsi="Times New Roman" w:cs="Times New Roman"/>
          <w:sz w:val="24"/>
          <w:szCs w:val="24"/>
        </w:rPr>
        <w:t>simétrica,</w:t>
      </w:r>
      <w:r w:rsidRPr="00D93E03">
        <w:rPr>
          <w:rFonts w:ascii="Times New Roman" w:hAnsi="Times New Roman" w:cs="Times New Roman"/>
          <w:sz w:val="24"/>
          <w:szCs w:val="24"/>
        </w:rPr>
        <w:t xml:space="preserve"> transitiva, asimétrica, antisimétrica, </w:t>
      </w:r>
      <w:r w:rsidR="00D93E03" w:rsidRPr="00D93E03">
        <w:rPr>
          <w:rFonts w:ascii="Times New Roman" w:hAnsi="Times New Roman" w:cs="Times New Roman"/>
          <w:sz w:val="24"/>
          <w:szCs w:val="24"/>
        </w:rPr>
        <w:t>etc.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Relación de equivalencia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Relación de orden parcial, </w:t>
      </w:r>
    </w:p>
    <w:p w:rsidR="006A1BE5" w:rsidRPr="00D93E03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Relación de orden total</w:t>
      </w:r>
    </w:p>
    <w:p w:rsidR="006A1BE5" w:rsidRDefault="006A1BE5" w:rsidP="006A1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Aplicación a grafos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r w:rsidRPr="00F61ACB">
        <w:rPr>
          <w:b/>
          <w:i/>
          <w:lang w:val="es-ES"/>
        </w:rPr>
        <w:t>Bibliografía</w:t>
      </w:r>
      <w:r>
        <w:rPr>
          <w:lang w:val="es-ES"/>
        </w:rPr>
        <w:t xml:space="preserve">: J. Bohórquez. </w:t>
      </w:r>
      <w:r>
        <w:rPr>
          <w:i/>
          <w:lang w:val="es-ES"/>
        </w:rPr>
        <w:t>Matemáticas Discretas en la informática: El estilo calculatorio de E.W. Dijkstra</w:t>
      </w:r>
      <w:r>
        <w:rPr>
          <w:lang w:val="es-ES"/>
        </w:rPr>
        <w:t xml:space="preserve">, Escuela Colombiana de Ingeniería. </w:t>
      </w:r>
    </w:p>
    <w:p w:rsidR="00F61ACB" w:rsidRDefault="00F61ACB" w:rsidP="00F61AC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330014" w:rsidRDefault="00330014" w:rsidP="003300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30014">
        <w:rPr>
          <w:rFonts w:ascii="Times New Roman" w:hAnsi="Times New Roman" w:cs="Times New Roman"/>
          <w:b/>
          <w:sz w:val="24"/>
          <w:szCs w:val="24"/>
        </w:rPr>
        <w:t>Lenguajes, Gramáticas y Autómatas</w:t>
      </w:r>
    </w:p>
    <w:p w:rsidR="00D81A98" w:rsidRP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1622">
        <w:rPr>
          <w:rFonts w:ascii="Times New Roman" w:hAnsi="Times New Roman" w:cs="Times New Roman"/>
          <w:sz w:val="24"/>
          <w:szCs w:val="24"/>
        </w:rPr>
        <w:t>Definiciones previas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622">
        <w:rPr>
          <w:rFonts w:ascii="Times New Roman" w:hAnsi="Times New Roman" w:cs="Times New Roman"/>
          <w:sz w:val="24"/>
          <w:szCs w:val="24"/>
        </w:rPr>
        <w:t>Definición formal de Gramática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Relaciones entre Cadenas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Lenguajes y jerarquías de las gramáticas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Correspondencia entre lenguajes y Gramáticas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Expresiones regulares, autómatas finitos</w:t>
      </w:r>
    </w:p>
    <w:p w:rsidR="00E21622" w:rsidRDefault="00E21622" w:rsidP="00E216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Lema de Bombeo</w:t>
      </w:r>
      <w:r w:rsidRPr="00E216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ACB" w:rsidRPr="00F61ACB" w:rsidRDefault="00F61ACB" w:rsidP="00F61ACB">
      <w:pPr>
        <w:pStyle w:val="Prrafodelista"/>
        <w:spacing w:after="200" w:line="276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1ACB">
        <w:rPr>
          <w:rFonts w:ascii="Times New Roman" w:hAnsi="Times New Roman" w:cs="Times New Roman"/>
          <w:b/>
          <w:i/>
          <w:sz w:val="24"/>
          <w:szCs w:val="24"/>
        </w:rPr>
        <w:t>Bibliografía sugerida:</w:t>
      </w:r>
    </w:p>
    <w:p w:rsidR="00F61ACB" w:rsidRDefault="00F61ACB" w:rsidP="00F61ACB">
      <w:pPr>
        <w:pStyle w:val="Prrafodelista"/>
        <w:spacing w:after="200" w:line="276" w:lineRule="auto"/>
        <w:ind w:left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M ICH AEL SIPSER.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 N OMPUTATIO THIRD EDITION  2013</w:t>
      </w:r>
    </w:p>
    <w:p w:rsidR="00F61ACB" w:rsidRDefault="00F61ACB" w:rsidP="00F61ACB">
      <w:pPr>
        <w:pStyle w:val="Prrafodelista"/>
        <w:shd w:val="clear" w:color="auto" w:fill="FFFFFF"/>
        <w:spacing w:after="0" w:line="240" w:lineRule="auto"/>
        <w:ind w:left="708"/>
        <w:jc w:val="both"/>
        <w:outlineLvl w:val="0"/>
        <w:rPr>
          <w:rFonts w:ascii="Helvetica" w:eastAsia="Times New Roman" w:hAnsi="Helvetica" w:cs="Times New Roman"/>
          <w:color w:val="2C2C2C"/>
          <w:sz w:val="24"/>
          <w:szCs w:val="24"/>
          <w:lang w:eastAsia="es-CO"/>
        </w:rPr>
      </w:pPr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lastRenderedPageBreak/>
        <w:t xml:space="preserve">John E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Hopcroft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, Jeffrey D Ullman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Intro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To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Automata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Theory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, </w:t>
      </w:r>
      <w:proofErr w:type="spell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Languages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 And </w:t>
      </w:r>
      <w:proofErr w:type="spellStart"/>
      <w:proofErr w:type="gramStart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>Computation</w:t>
      </w:r>
      <w:proofErr w:type="spellEnd"/>
      <w:r w:rsidRPr="003A5C35">
        <w:rPr>
          <w:rFonts w:ascii="Arial" w:eastAsia="Times New Roman" w:hAnsi="Arial" w:cs="Arial"/>
          <w:color w:val="2C2C2C"/>
          <w:kern w:val="36"/>
          <w:lang w:eastAsia="es-CO"/>
        </w:rPr>
        <w:t xml:space="preserve"> </w:t>
      </w:r>
      <w:r>
        <w:rPr>
          <w:rFonts w:ascii="Arial" w:eastAsia="Times New Roman" w:hAnsi="Arial" w:cs="Arial"/>
          <w:color w:val="2C2C2C"/>
          <w:lang w:eastAsia="es-CO"/>
        </w:rPr>
        <w:t>.</w:t>
      </w:r>
      <w:proofErr w:type="gramEnd"/>
      <w:r w:rsidRPr="003A5C35">
        <w:rPr>
          <w:rFonts w:ascii="Helvetica" w:eastAsia="Times New Roman" w:hAnsi="Helvetica" w:cs="Times New Roman"/>
          <w:color w:val="2C2C2C"/>
          <w:sz w:val="24"/>
          <w:szCs w:val="24"/>
          <w:lang w:eastAsia="es-CO"/>
        </w:rPr>
        <w:t> </w:t>
      </w:r>
      <w:r>
        <w:rPr>
          <w:rFonts w:ascii="Helvetica" w:eastAsia="Times New Roman" w:hAnsi="Helvetica" w:cs="Times New Roman"/>
          <w:color w:val="2C2C2C"/>
          <w:sz w:val="24"/>
          <w:szCs w:val="24"/>
          <w:lang w:eastAsia="es-CO"/>
        </w:rPr>
        <w:t>Editorial PEARSON 2018</w:t>
      </w:r>
    </w:p>
    <w:p w:rsidR="00F61ACB" w:rsidRPr="003A5C35" w:rsidRDefault="00F61ACB" w:rsidP="00F61ACB">
      <w:pPr>
        <w:pStyle w:val="Prrafodelista"/>
        <w:shd w:val="clear" w:color="auto" w:fill="FFFFFF"/>
        <w:spacing w:after="0" w:line="240" w:lineRule="auto"/>
        <w:ind w:left="708"/>
        <w:jc w:val="both"/>
        <w:outlineLvl w:val="0"/>
      </w:pPr>
    </w:p>
    <w:p w:rsidR="00F47F3E" w:rsidRDefault="00F47F3E" w:rsidP="00F47F3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Aritmética aditiva</w:t>
      </w:r>
    </w:p>
    <w:p w:rsidR="0078333D" w:rsidRDefault="00F47F3E" w:rsidP="00F47F3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F3E">
        <w:rPr>
          <w:rFonts w:ascii="Times New Roman" w:hAnsi="Times New Roman" w:cs="Times New Roman"/>
          <w:sz w:val="24"/>
          <w:szCs w:val="24"/>
        </w:rPr>
        <w:t>Dominio de integridad</w:t>
      </w:r>
    </w:p>
    <w:p w:rsidR="00F47F3E" w:rsidRPr="00F47F3E" w:rsidRDefault="00F47F3E" w:rsidP="00F47F3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Dominios Ordenados</w:t>
      </w:r>
    </w:p>
    <w:p w:rsidR="00A73ECC" w:rsidRPr="002031C8" w:rsidRDefault="0078333D" w:rsidP="00F47F3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031C8">
        <w:rPr>
          <w:rFonts w:ascii="Times New Roman" w:hAnsi="Times New Roman" w:cs="Times New Roman"/>
          <w:b/>
          <w:sz w:val="24"/>
          <w:szCs w:val="24"/>
        </w:rPr>
        <w:t>Operadores de comparació</w:t>
      </w:r>
      <w:r w:rsidR="00A73ECC" w:rsidRPr="002031C8">
        <w:rPr>
          <w:rFonts w:ascii="Times New Roman" w:hAnsi="Times New Roman" w:cs="Times New Roman"/>
          <w:b/>
          <w:sz w:val="24"/>
          <w:szCs w:val="24"/>
        </w:rPr>
        <w:t>n</w:t>
      </w:r>
    </w:p>
    <w:p w:rsidR="0078333D" w:rsidRPr="00D93E03" w:rsidRDefault="0078333D" w:rsidP="00F47F3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Máximos y mínimos</w:t>
      </w:r>
      <w:r w:rsidR="00A73ECC" w:rsidRPr="00D93E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3ECC" w:rsidRPr="00D93E03" w:rsidRDefault="00A73ECC" w:rsidP="00F47F3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 Valor absoluto </w:t>
      </w:r>
    </w:p>
    <w:p w:rsidR="00A73ECC" w:rsidRDefault="00A73ECC" w:rsidP="00F47F3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Funciones Piso y Techo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r w:rsidRPr="00F61ACB">
        <w:rPr>
          <w:b/>
          <w:i/>
          <w:lang w:val="es-ES"/>
        </w:rPr>
        <w:t>Bibliografía:</w:t>
      </w:r>
      <w:r>
        <w:rPr>
          <w:lang w:val="es-ES"/>
        </w:rPr>
        <w:t xml:space="preserve"> J. Bohórquez. </w:t>
      </w:r>
      <w:r>
        <w:rPr>
          <w:i/>
          <w:lang w:val="es-ES"/>
        </w:rPr>
        <w:t>Matemáticas Discretas en la informática: El estilo calculatorio de E.W. Dijkstra</w:t>
      </w:r>
      <w:r>
        <w:rPr>
          <w:lang w:val="es-ES"/>
        </w:rPr>
        <w:t xml:space="preserve">, Escuela Colombiana de Ingeniería. </w:t>
      </w:r>
    </w:p>
    <w:p w:rsidR="006A1BE5" w:rsidRPr="002031C8" w:rsidRDefault="006A1BE5" w:rsidP="006A1BE5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031C8">
        <w:rPr>
          <w:rFonts w:ascii="Times New Roman" w:hAnsi="Times New Roman" w:cs="Times New Roman"/>
          <w:b/>
          <w:sz w:val="24"/>
          <w:szCs w:val="24"/>
        </w:rPr>
        <w:t>Aritmética Multiplicativa</w:t>
      </w:r>
      <w:r w:rsidR="00140DC3">
        <w:rPr>
          <w:rFonts w:ascii="Times New Roman" w:hAnsi="Times New Roman" w:cs="Times New Roman"/>
          <w:b/>
          <w:sz w:val="24"/>
          <w:szCs w:val="24"/>
        </w:rPr>
        <w:t xml:space="preserve"> (en el contexto de la lógica calculatoria)</w:t>
      </w:r>
    </w:p>
    <w:p w:rsidR="00F47F3E" w:rsidRDefault="00A73ECC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 </w:t>
      </w:r>
      <w:r w:rsidR="00F47F3E">
        <w:rPr>
          <w:rFonts w:ascii="Times New Roman" w:hAnsi="Times New Roman" w:cs="Times New Roman"/>
          <w:sz w:val="24"/>
          <w:szCs w:val="24"/>
        </w:rPr>
        <w:t>Divisibilidad Divisores y múltiplos comunes</w:t>
      </w:r>
    </w:p>
    <w:p w:rsidR="007E33B0" w:rsidRDefault="007E33B0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Inducción Matemáticas</w:t>
      </w:r>
    </w:p>
    <w:p w:rsidR="007E33B0" w:rsidRDefault="007E33B0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Congruencias</w:t>
      </w:r>
    </w:p>
    <w:p w:rsidR="00A73ECC" w:rsidRPr="00D93E03" w:rsidRDefault="00A73ECC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Divisibilidad y algoritmo de la </w:t>
      </w:r>
      <w:r w:rsidR="0078333D" w:rsidRPr="00D93E03">
        <w:rPr>
          <w:rFonts w:ascii="Times New Roman" w:hAnsi="Times New Roman" w:cs="Times New Roman"/>
          <w:sz w:val="24"/>
          <w:szCs w:val="24"/>
        </w:rPr>
        <w:t>división</w:t>
      </w:r>
    </w:p>
    <w:p w:rsidR="00A73ECC" w:rsidRPr="00D93E03" w:rsidRDefault="0078333D" w:rsidP="00F61AC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>División entera y mó</w:t>
      </w:r>
      <w:r w:rsidR="00A73ECC" w:rsidRPr="00D93E03">
        <w:rPr>
          <w:rFonts w:ascii="Times New Roman" w:hAnsi="Times New Roman" w:cs="Times New Roman"/>
          <w:sz w:val="24"/>
          <w:szCs w:val="24"/>
        </w:rPr>
        <w:t>dulo</w:t>
      </w:r>
    </w:p>
    <w:p w:rsidR="00A73ECC" w:rsidRPr="00D93E03" w:rsidRDefault="00A73ECC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 Divisores y </w:t>
      </w:r>
      <w:r w:rsidR="0078333D" w:rsidRPr="00D93E03">
        <w:rPr>
          <w:rFonts w:ascii="Times New Roman" w:hAnsi="Times New Roman" w:cs="Times New Roman"/>
          <w:sz w:val="24"/>
          <w:szCs w:val="24"/>
        </w:rPr>
        <w:t>Múltiplos</w:t>
      </w:r>
      <w:r w:rsidRPr="00D93E03">
        <w:rPr>
          <w:rFonts w:ascii="Times New Roman" w:hAnsi="Times New Roman" w:cs="Times New Roman"/>
          <w:sz w:val="24"/>
          <w:szCs w:val="24"/>
        </w:rPr>
        <w:t xml:space="preserve"> comunes</w:t>
      </w:r>
    </w:p>
    <w:p w:rsidR="00A73ECC" w:rsidRPr="00D93E03" w:rsidRDefault="00A73ECC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Divisores y </w:t>
      </w:r>
      <w:r w:rsidR="0078333D" w:rsidRPr="00D93E03">
        <w:rPr>
          <w:rFonts w:ascii="Times New Roman" w:hAnsi="Times New Roman" w:cs="Times New Roman"/>
          <w:sz w:val="24"/>
          <w:szCs w:val="24"/>
        </w:rPr>
        <w:t>Múltiplos</w:t>
      </w:r>
      <w:r w:rsidRPr="00D93E03">
        <w:rPr>
          <w:rFonts w:ascii="Times New Roman" w:hAnsi="Times New Roman" w:cs="Times New Roman"/>
          <w:sz w:val="24"/>
          <w:szCs w:val="24"/>
        </w:rPr>
        <w:t xml:space="preserve"> comunes</w:t>
      </w:r>
    </w:p>
    <w:p w:rsidR="00A73ECC" w:rsidRDefault="00A73ECC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E03">
        <w:rPr>
          <w:rFonts w:ascii="Times New Roman" w:hAnsi="Times New Roman" w:cs="Times New Roman"/>
          <w:sz w:val="24"/>
          <w:szCs w:val="24"/>
        </w:rPr>
        <w:t xml:space="preserve"> Congruencias</w:t>
      </w:r>
    </w:p>
    <w:p w:rsidR="00D93E03" w:rsidRDefault="00D93E03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Máximo común divisor</w:t>
      </w:r>
    </w:p>
    <w:p w:rsidR="00D93E03" w:rsidRDefault="00D93E03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Mínimo común múltiplo</w:t>
      </w:r>
    </w:p>
    <w:p w:rsidR="00D93E03" w:rsidRDefault="00D93E03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Números primos</w:t>
      </w:r>
    </w:p>
    <w:p w:rsidR="00D93E03" w:rsidRDefault="00D93E03" w:rsidP="00F61AC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Teorema de invariancia y aplicación 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r w:rsidRPr="00F61ACB">
        <w:rPr>
          <w:b/>
          <w:i/>
          <w:lang w:val="es-ES"/>
        </w:rPr>
        <w:t xml:space="preserve">Bibliografía: </w:t>
      </w:r>
      <w:r>
        <w:rPr>
          <w:lang w:val="es-ES"/>
        </w:rPr>
        <w:t xml:space="preserve">J. Bohórquez. </w:t>
      </w:r>
      <w:r>
        <w:rPr>
          <w:i/>
          <w:lang w:val="es-ES"/>
        </w:rPr>
        <w:t>Matemáticas Discretas en la informática: El estilo calculatorio de E.W. Dijkstra</w:t>
      </w:r>
      <w:r>
        <w:rPr>
          <w:lang w:val="es-ES"/>
        </w:rPr>
        <w:t xml:space="preserve">, Escuela Colombiana de Ingeniería. </w:t>
      </w:r>
    </w:p>
    <w:p w:rsidR="00F61ACB" w:rsidRPr="00F61ACB" w:rsidRDefault="00F61ACB" w:rsidP="00F61A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73ECC" w:rsidRPr="002031C8" w:rsidRDefault="0078333D" w:rsidP="00034CCB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031C8">
        <w:rPr>
          <w:rFonts w:ascii="Times New Roman" w:hAnsi="Times New Roman" w:cs="Times New Roman"/>
          <w:b/>
          <w:sz w:val="24"/>
          <w:szCs w:val="24"/>
        </w:rPr>
        <w:t>Teorí</w:t>
      </w:r>
      <w:r w:rsidR="00A73ECC" w:rsidRPr="002031C8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2031C8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A73ECC" w:rsidRPr="002031C8">
        <w:rPr>
          <w:rFonts w:ascii="Times New Roman" w:hAnsi="Times New Roman" w:cs="Times New Roman"/>
          <w:b/>
          <w:sz w:val="24"/>
          <w:szCs w:val="24"/>
        </w:rPr>
        <w:t>Secuencias</w:t>
      </w:r>
    </w:p>
    <w:p w:rsidR="00D81A98" w:rsidRPr="00D81A98" w:rsidRDefault="00D81A98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81A98">
        <w:rPr>
          <w:rFonts w:ascii="Times New Roman" w:hAnsi="Times New Roman" w:cs="Times New Roman"/>
          <w:sz w:val="24"/>
          <w:szCs w:val="24"/>
        </w:rPr>
        <w:t>Tipos como distintivos sintácticos</w:t>
      </w:r>
    </w:p>
    <w:p w:rsidR="007E33B0" w:rsidRDefault="007E33B0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teoría de tipo suc T</w:t>
      </w:r>
    </w:p>
    <w:p w:rsidR="007E33B0" w:rsidRDefault="007E33B0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Axiomas básicos </w:t>
      </w:r>
    </w:p>
    <w:p w:rsidR="007E33B0" w:rsidRDefault="007E33B0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3B0">
        <w:rPr>
          <w:rFonts w:ascii="Times New Roman" w:hAnsi="Times New Roman" w:cs="Times New Roman"/>
          <w:sz w:val="24"/>
          <w:szCs w:val="24"/>
        </w:rPr>
        <w:t xml:space="preserve">Primeros teoremas </w:t>
      </w:r>
    </w:p>
    <w:p w:rsidR="00D93E03" w:rsidRPr="007E33B0" w:rsidRDefault="007E33B0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Esquema axiomático de inducción sobre sucesiones</w:t>
      </w:r>
    </w:p>
    <w:p w:rsidR="0078333D" w:rsidRDefault="0078333D" w:rsidP="00F61ACB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E33B0">
        <w:rPr>
          <w:rFonts w:ascii="Times New Roman" w:hAnsi="Times New Roman" w:cs="Times New Roman"/>
          <w:sz w:val="24"/>
          <w:szCs w:val="24"/>
        </w:rPr>
        <w:t xml:space="preserve">Inducción estructural </w:t>
      </w:r>
    </w:p>
    <w:p w:rsidR="00F61ACB" w:rsidRDefault="00F61ACB" w:rsidP="00F61ACB">
      <w:pPr>
        <w:pStyle w:val="Textoindependiente21"/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720"/>
        <w:rPr>
          <w:lang w:val="es-ES"/>
        </w:rPr>
      </w:pPr>
      <w:r w:rsidRPr="00F61ACB">
        <w:rPr>
          <w:b/>
          <w:i/>
          <w:lang w:val="es-ES"/>
        </w:rPr>
        <w:t>Bibliografía</w:t>
      </w:r>
      <w:r>
        <w:rPr>
          <w:lang w:val="es-ES"/>
        </w:rPr>
        <w:t xml:space="preserve">: J. Bohórquez. </w:t>
      </w:r>
      <w:r>
        <w:rPr>
          <w:i/>
          <w:lang w:val="es-ES"/>
        </w:rPr>
        <w:t>Matemáticas Discretas en la informática: El estilo calculatorio de E.W. Dijkstra</w:t>
      </w:r>
      <w:r>
        <w:rPr>
          <w:lang w:val="es-ES"/>
        </w:rPr>
        <w:t xml:space="preserve">, Escuela Colombiana de Ingeniería. </w:t>
      </w:r>
    </w:p>
    <w:p w:rsidR="00F61ACB" w:rsidRPr="00F61ACB" w:rsidRDefault="00F61ACB" w:rsidP="00F61A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33D" w:rsidRDefault="0078333D" w:rsidP="00F61ACB">
      <w:pPr>
        <w:pStyle w:val="Prrafodelista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33B0">
        <w:rPr>
          <w:rFonts w:ascii="Times New Roman" w:hAnsi="Times New Roman" w:cs="Times New Roman"/>
          <w:b/>
          <w:sz w:val="24"/>
          <w:szCs w:val="24"/>
        </w:rPr>
        <w:t>Aplicación de Teoría de secuencias en Haskell</w:t>
      </w:r>
    </w:p>
    <w:p w:rsidR="00F61ACB" w:rsidRDefault="00F61ACB" w:rsidP="00F61ACB">
      <w:pPr>
        <w:pStyle w:val="Prrafodelista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15817">
          <w:rPr>
            <w:rStyle w:val="Hipervnculo"/>
            <w:rFonts w:ascii="Times New Roman" w:hAnsi="Times New Roman" w:cs="Times New Roman"/>
            <w:sz w:val="24"/>
            <w:szCs w:val="24"/>
          </w:rPr>
          <w:t>https://replit.com/languages/haskell</w:t>
        </w:r>
      </w:hyperlink>
    </w:p>
    <w:p w:rsidR="00F61ACB" w:rsidRPr="00F61ACB" w:rsidRDefault="00F61ACB" w:rsidP="00F61ACB">
      <w:pPr>
        <w:pStyle w:val="Prrafodelista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 w:rsidRPr="00F61ACB">
        <w:rPr>
          <w:rFonts w:ascii="Times New Roman" w:hAnsi="Times New Roman" w:cs="Times New Roman"/>
          <w:sz w:val="24"/>
          <w:szCs w:val="24"/>
        </w:rPr>
        <w:t>https://paiza.io/ja/languages/haskell</w:t>
      </w:r>
    </w:p>
    <w:p w:rsidR="00F61ACB" w:rsidRDefault="00F61ACB" w:rsidP="00034CC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49FD" w:rsidRDefault="007249FD" w:rsidP="007249FD">
      <w:pPr>
        <w:pStyle w:val="Textoindependiente21"/>
        <w:numPr>
          <w:ilvl w:val="0"/>
          <w:numId w:val="5"/>
        </w:numPr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1069"/>
        <w:rPr>
          <w:lang w:val="es-ES"/>
        </w:rPr>
      </w:pPr>
      <w:bookmarkStart w:id="2" w:name="_Hlk142040763"/>
      <w:r>
        <w:rPr>
          <w:lang w:val="es-ES"/>
        </w:rPr>
        <w:t xml:space="preserve">J. Bohórquez. </w:t>
      </w:r>
      <w:r>
        <w:rPr>
          <w:i/>
          <w:lang w:val="es-ES"/>
        </w:rPr>
        <w:t xml:space="preserve">Matemáticas Discretas en la informática: El estilo </w:t>
      </w:r>
      <w:proofErr w:type="spellStart"/>
      <w:r>
        <w:rPr>
          <w:i/>
          <w:lang w:val="es-ES"/>
        </w:rPr>
        <w:t>calculativo</w:t>
      </w:r>
      <w:proofErr w:type="spellEnd"/>
      <w:r>
        <w:rPr>
          <w:i/>
          <w:lang w:val="es-ES"/>
        </w:rPr>
        <w:t xml:space="preserve"> de E.W. Dijkstra</w:t>
      </w:r>
      <w:r>
        <w:rPr>
          <w:lang w:val="es-ES"/>
        </w:rPr>
        <w:t>, Escuela Colombiana de Ingeniería. Versión preliminar 2008.</w:t>
      </w:r>
    </w:p>
    <w:bookmarkEnd w:id="2"/>
    <w:p w:rsidR="007249FD" w:rsidRDefault="007249FD" w:rsidP="007249FD">
      <w:pPr>
        <w:pStyle w:val="Textoindependiente21"/>
        <w:numPr>
          <w:ilvl w:val="0"/>
          <w:numId w:val="5"/>
        </w:numPr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1069"/>
        <w:rPr>
          <w:lang w:val="es-ES"/>
        </w:rPr>
      </w:pPr>
      <w:r>
        <w:rPr>
          <w:lang w:val="es-ES"/>
        </w:rPr>
        <w:t xml:space="preserve">D. </w:t>
      </w:r>
      <w:proofErr w:type="spellStart"/>
      <w:r>
        <w:rPr>
          <w:lang w:val="es-ES"/>
        </w:rPr>
        <w:t>Gries</w:t>
      </w:r>
      <w:proofErr w:type="spellEnd"/>
      <w:r>
        <w:rPr>
          <w:lang w:val="es-ES"/>
        </w:rPr>
        <w:t xml:space="preserve"> y F. </w:t>
      </w:r>
      <w:proofErr w:type="spellStart"/>
      <w:r>
        <w:rPr>
          <w:lang w:val="es-ES"/>
        </w:rPr>
        <w:t>Schnider</w:t>
      </w:r>
      <w:proofErr w:type="spellEnd"/>
      <w:r>
        <w:rPr>
          <w:lang w:val="es-ES"/>
        </w:rPr>
        <w:t xml:space="preserve">. </w:t>
      </w:r>
      <w:r>
        <w:rPr>
          <w:i/>
          <w:lang w:val="en-US"/>
        </w:rPr>
        <w:t>A Logical Approach to Discrete Math</w:t>
      </w:r>
      <w:r>
        <w:rPr>
          <w:lang w:val="en-US"/>
        </w:rPr>
        <w:t xml:space="preserve">. </w:t>
      </w:r>
      <w:r>
        <w:rPr>
          <w:lang w:val="es-ES"/>
        </w:rPr>
        <w:t xml:space="preserve">Springer </w:t>
      </w:r>
      <w:proofErr w:type="spellStart"/>
      <w:r>
        <w:rPr>
          <w:lang w:val="es-ES"/>
        </w:rPr>
        <w:t>Verlag</w:t>
      </w:r>
      <w:proofErr w:type="spellEnd"/>
      <w:r>
        <w:rPr>
          <w:lang w:val="es-ES"/>
        </w:rPr>
        <w:t>. 1993.</w:t>
      </w:r>
    </w:p>
    <w:p w:rsidR="007249FD" w:rsidRDefault="007249FD" w:rsidP="007249FD">
      <w:pPr>
        <w:pStyle w:val="Textoindependiente21"/>
        <w:numPr>
          <w:ilvl w:val="0"/>
          <w:numId w:val="5"/>
        </w:numPr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1069"/>
        <w:rPr>
          <w:lang w:val="en-US"/>
        </w:rPr>
      </w:pPr>
      <w:r>
        <w:rPr>
          <w:lang w:val="en-US"/>
        </w:rPr>
        <w:t xml:space="preserve">Eccles P. J. An </w:t>
      </w:r>
      <w:r>
        <w:rPr>
          <w:i/>
          <w:lang w:val="en-US"/>
        </w:rPr>
        <w:t>Introduction to Mathematical Reasoning: numbers, sets and functions</w:t>
      </w:r>
      <w:r>
        <w:rPr>
          <w:lang w:val="en-US"/>
        </w:rPr>
        <w:t>. Cambridge University Press. 1997.</w:t>
      </w:r>
    </w:p>
    <w:p w:rsidR="007249FD" w:rsidRDefault="007249FD" w:rsidP="007249FD">
      <w:pPr>
        <w:pStyle w:val="Textoindependiente21"/>
        <w:numPr>
          <w:ilvl w:val="0"/>
          <w:numId w:val="5"/>
        </w:numPr>
        <w:tabs>
          <w:tab w:val="left" w:pos="1069"/>
          <w:tab w:val="left" w:pos="1778"/>
          <w:tab w:val="left" w:pos="2487"/>
          <w:tab w:val="left" w:pos="3196"/>
          <w:tab w:val="left" w:pos="3905"/>
        </w:tabs>
        <w:ind w:left="1069"/>
        <w:rPr>
          <w:lang w:val="en-US"/>
        </w:rPr>
      </w:pPr>
      <w:proofErr w:type="spellStart"/>
      <w:r>
        <w:rPr>
          <w:lang w:val="en-US"/>
        </w:rPr>
        <w:lastRenderedPageBreak/>
        <w:t>Velleman</w:t>
      </w:r>
      <w:proofErr w:type="spellEnd"/>
      <w:r>
        <w:rPr>
          <w:lang w:val="en-US"/>
        </w:rPr>
        <w:t xml:space="preserve"> D. J. </w:t>
      </w:r>
      <w:r>
        <w:rPr>
          <w:i/>
          <w:lang w:val="en-US"/>
        </w:rPr>
        <w:t>How to prove it: A Structured Approach</w:t>
      </w:r>
      <w:r>
        <w:rPr>
          <w:lang w:val="en-US"/>
        </w:rPr>
        <w:t>. Cambridge University Press. 1994.</w:t>
      </w:r>
    </w:p>
    <w:p w:rsidR="007249FD" w:rsidRDefault="007249FD" w:rsidP="007249FD">
      <w:pPr>
        <w:ind w:left="1418"/>
        <w:jc w:val="both"/>
        <w:rPr>
          <w:b/>
          <w:sz w:val="24"/>
          <w:lang w:val="en-US"/>
        </w:rPr>
      </w:pPr>
    </w:p>
    <w:p w:rsidR="007249FD" w:rsidRDefault="007249FD" w:rsidP="007249FD">
      <w:pPr>
        <w:ind w:firstLine="709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Otras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referencias</w:t>
      </w:r>
      <w:proofErr w:type="spellEnd"/>
      <w:r>
        <w:rPr>
          <w:sz w:val="24"/>
          <w:lang w:val="en-US"/>
        </w:rPr>
        <w:t>:</w:t>
      </w:r>
    </w:p>
    <w:p w:rsidR="007249FD" w:rsidRDefault="007249FD" w:rsidP="007249FD">
      <w:pPr>
        <w:pStyle w:val="Textoindependiente21"/>
        <w:numPr>
          <w:ilvl w:val="0"/>
          <w:numId w:val="8"/>
        </w:numPr>
        <w:tabs>
          <w:tab w:val="left" w:pos="1069"/>
          <w:tab w:val="left" w:pos="1778"/>
          <w:tab w:val="left" w:pos="2487"/>
          <w:tab w:val="left" w:pos="3196"/>
        </w:tabs>
        <w:rPr>
          <w:lang w:val="en-US"/>
        </w:rPr>
      </w:pPr>
      <w:r>
        <w:rPr>
          <w:lang w:val="en-US"/>
        </w:rPr>
        <w:t xml:space="preserve">Andrews, G. E. </w:t>
      </w:r>
      <w:r>
        <w:rPr>
          <w:i/>
          <w:lang w:val="en-US"/>
        </w:rPr>
        <w:t>Number Theory</w:t>
      </w:r>
      <w:r>
        <w:rPr>
          <w:lang w:val="en-US"/>
        </w:rPr>
        <w:t>. Dover Publications Inc., New York, 1971.</w:t>
      </w:r>
    </w:p>
    <w:p w:rsidR="007249FD" w:rsidRDefault="007249FD" w:rsidP="007249FD">
      <w:pPr>
        <w:pStyle w:val="Textoindependiente21"/>
        <w:numPr>
          <w:ilvl w:val="0"/>
          <w:numId w:val="8"/>
        </w:numPr>
        <w:tabs>
          <w:tab w:val="left" w:pos="1069"/>
          <w:tab w:val="left" w:pos="1778"/>
          <w:tab w:val="left" w:pos="2487"/>
          <w:tab w:val="left" w:pos="3196"/>
        </w:tabs>
      </w:pPr>
      <w:r>
        <w:rPr>
          <w:lang w:val="en-US"/>
        </w:rPr>
        <w:t xml:space="preserve">Silverman, J. A. </w:t>
      </w:r>
      <w:r>
        <w:rPr>
          <w:i/>
          <w:lang w:val="en-US"/>
        </w:rPr>
        <w:t>A Friendly Introduction to Number Theory</w:t>
      </w:r>
      <w:r>
        <w:rPr>
          <w:lang w:val="en-US"/>
        </w:rPr>
        <w:t xml:space="preserve">. </w:t>
      </w:r>
      <w:r>
        <w:t>Prentice Hall Inc. 1997.</w:t>
      </w:r>
    </w:p>
    <w:p w:rsidR="007249FD" w:rsidRPr="007E33B0" w:rsidRDefault="007249FD" w:rsidP="00034CCB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249FD" w:rsidRPr="007E33B0" w:rsidSect="00034CCB">
      <w:pgSz w:w="12240" w:h="15840"/>
      <w:pgMar w:top="624" w:right="170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CSC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8"/>
      <w:numFmt w:val="upperRoman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upperRoman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  <w:sz w:val="22"/>
        <w:szCs w:val="22"/>
        <w:u w:val="none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5" w15:restartNumberingAfterBreak="0">
    <w:nsid w:val="00000007"/>
    <w:multiLevelType w:val="singleLevel"/>
    <w:tmpl w:val="00000007"/>
    <w:name w:val="WW8Num11"/>
    <w:lvl w:ilvl="0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hAnsi="Times New Roman"/>
        <w:b w:val="0"/>
        <w:i w:val="0"/>
        <w:sz w:val="22"/>
        <w:szCs w:val="22"/>
        <w:u w:val="none"/>
      </w:rPr>
    </w:lvl>
  </w:abstractNum>
  <w:abstractNum w:abstractNumId="6" w15:restartNumberingAfterBreak="0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7" w15:restartNumberingAfterBreak="0">
    <w:nsid w:val="00000009"/>
    <w:multiLevelType w:val="multilevel"/>
    <w:tmpl w:val="00000009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C6345F"/>
    <w:multiLevelType w:val="multilevel"/>
    <w:tmpl w:val="B7C2F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DB5BF2"/>
    <w:multiLevelType w:val="hybridMultilevel"/>
    <w:tmpl w:val="26B444CE"/>
    <w:lvl w:ilvl="0" w:tplc="B4489B40">
      <w:start w:val="9"/>
      <w:numFmt w:val="bullet"/>
      <w:lvlText w:val="-"/>
      <w:lvlJc w:val="left"/>
      <w:pPr>
        <w:ind w:left="720" w:hanging="360"/>
      </w:pPr>
      <w:rPr>
        <w:rFonts w:ascii="CMCSC10" w:eastAsiaTheme="minorHAnsi" w:hAnsi="CMCSC10" w:cs="CMCSC10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50D"/>
    <w:rsid w:val="00034CCB"/>
    <w:rsid w:val="0007139F"/>
    <w:rsid w:val="0007150D"/>
    <w:rsid w:val="001277C0"/>
    <w:rsid w:val="00140DC3"/>
    <w:rsid w:val="00141157"/>
    <w:rsid w:val="001654CA"/>
    <w:rsid w:val="002031C8"/>
    <w:rsid w:val="00265182"/>
    <w:rsid w:val="00316135"/>
    <w:rsid w:val="00330014"/>
    <w:rsid w:val="00427230"/>
    <w:rsid w:val="00504E84"/>
    <w:rsid w:val="005A561A"/>
    <w:rsid w:val="00694BBA"/>
    <w:rsid w:val="00696404"/>
    <w:rsid w:val="006A1BE5"/>
    <w:rsid w:val="00723CF7"/>
    <w:rsid w:val="007249FD"/>
    <w:rsid w:val="00761E2C"/>
    <w:rsid w:val="0078333D"/>
    <w:rsid w:val="007929B6"/>
    <w:rsid w:val="007E246E"/>
    <w:rsid w:val="007E33B0"/>
    <w:rsid w:val="00834E97"/>
    <w:rsid w:val="008C590C"/>
    <w:rsid w:val="00966DC1"/>
    <w:rsid w:val="00A73ECC"/>
    <w:rsid w:val="00AD6744"/>
    <w:rsid w:val="00B766B2"/>
    <w:rsid w:val="00C82568"/>
    <w:rsid w:val="00D7449F"/>
    <w:rsid w:val="00D81A98"/>
    <w:rsid w:val="00D93E03"/>
    <w:rsid w:val="00E21622"/>
    <w:rsid w:val="00F47F3E"/>
    <w:rsid w:val="00F61ACB"/>
    <w:rsid w:val="00F6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9624"/>
  <w15:chartTrackingRefBased/>
  <w15:docId w15:val="{490A5EDF-B48D-4686-A0F3-44D4B9A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23CF7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723CF7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723CF7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723CF7"/>
    <w:pPr>
      <w:keepNext/>
      <w:numPr>
        <w:ilvl w:val="6"/>
        <w:numId w:val="1"/>
      </w:numPr>
      <w:suppressAutoHyphens/>
      <w:spacing w:after="0" w:line="240" w:lineRule="auto"/>
      <w:ind w:right="51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es-CO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3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CC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723CF7"/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723CF7"/>
    <w:rPr>
      <w:rFonts w:ascii="Times New Roman" w:eastAsia="Times New Roman" w:hAnsi="Times New Roman" w:cs="Times New Roman"/>
      <w:sz w:val="24"/>
      <w:szCs w:val="20"/>
      <w:lang w:val="es-ES" w:eastAsia="ar-SA"/>
    </w:rPr>
  </w:style>
  <w:style w:type="character" w:customStyle="1" w:styleId="Ttulo5Car">
    <w:name w:val="Título 5 Car"/>
    <w:basedOn w:val="Fuentedeprrafopredeter"/>
    <w:link w:val="Ttulo5"/>
    <w:rsid w:val="00723CF7"/>
    <w:rPr>
      <w:rFonts w:ascii="Times New Roman" w:eastAsia="Times New Roman" w:hAnsi="Times New Roman" w:cs="Times New Roman"/>
      <w:b/>
      <w:sz w:val="24"/>
      <w:szCs w:val="20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723CF7"/>
    <w:rPr>
      <w:rFonts w:ascii="Times New Roman" w:eastAsia="Times New Roman" w:hAnsi="Times New Roman" w:cs="Times New Roman"/>
      <w:sz w:val="24"/>
      <w:szCs w:val="20"/>
      <w:lang w:val="es-CO" w:eastAsia="ar-SA"/>
    </w:rPr>
  </w:style>
  <w:style w:type="paragraph" w:styleId="Sangradetextonormal">
    <w:name w:val="Body Text Indent"/>
    <w:basedOn w:val="Normal"/>
    <w:link w:val="SangradetextonormalCar"/>
    <w:rsid w:val="00723CF7"/>
    <w:pPr>
      <w:suppressAutoHyphens/>
      <w:spacing w:after="0" w:line="240" w:lineRule="auto"/>
      <w:ind w:left="426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723CF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extoindependiente21">
    <w:name w:val="Texto independiente 21"/>
    <w:basedOn w:val="Normal"/>
    <w:rsid w:val="00723CF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paragraph" w:styleId="Textonotapie">
    <w:name w:val="footnote text"/>
    <w:basedOn w:val="Normal"/>
    <w:link w:val="TextonotapieCar"/>
    <w:semiHidden/>
    <w:rsid w:val="00723CF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customStyle="1" w:styleId="TextonotapieCar">
    <w:name w:val="Texto nota pie Car"/>
    <w:basedOn w:val="Fuentedeprrafopredeter"/>
    <w:link w:val="Textonotapie"/>
    <w:semiHidden/>
    <w:rsid w:val="00723CF7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styleId="Hipervnculo">
    <w:name w:val="Hyperlink"/>
    <w:basedOn w:val="Fuentedeprrafopredeter"/>
    <w:uiPriority w:val="99"/>
    <w:unhideWhenUsed/>
    <w:rsid w:val="00F61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lit.com/languages/haskell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8EB48DEF8A7147BC3B98E190EC3EDB" ma:contentTypeVersion="3" ma:contentTypeDescription="Crear nuevo documento." ma:contentTypeScope="" ma:versionID="1d7375e2d9dfefa6f2f7b1b653111a50">
  <xsd:schema xmlns:xsd="http://www.w3.org/2001/XMLSchema" xmlns:xs="http://www.w3.org/2001/XMLSchema" xmlns:p="http://schemas.microsoft.com/office/2006/metadata/properties" xmlns:ns2="68c33ceb-1969-49b5-b596-7f9e146da8c6" targetNamespace="http://schemas.microsoft.com/office/2006/metadata/properties" ma:root="true" ma:fieldsID="b1052901f6f9eb0bf30ee9ae32ca25ce" ns2:_="">
    <xsd:import namespace="68c33ceb-1969-49b5-b596-7f9e146da8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33ceb-1969-49b5-b596-7f9e146da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38934-D2EA-497A-854C-4AC61A924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FCF0DF-B652-4C73-9C5D-6248277CFF44}"/>
</file>

<file path=customXml/itemProps3.xml><?xml version="1.0" encoding="utf-8"?>
<ds:datastoreItem xmlns:ds="http://schemas.openxmlformats.org/officeDocument/2006/customXml" ds:itemID="{BF16FBEC-605B-4C62-B24D-D06AE64F1DA9}"/>
</file>

<file path=customXml/itemProps4.xml><?xml version="1.0" encoding="utf-8"?>
<ds:datastoreItem xmlns:ds="http://schemas.openxmlformats.org/officeDocument/2006/customXml" ds:itemID="{6C1E8F21-0A28-48F9-B8F3-4BF216285E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ALFREDO CHAPARRO AGUILAR</dc:creator>
  <cp:keywords/>
  <dc:description/>
  <cp:lastModifiedBy>RAUL ALFREDO CHAPARRO AGUILAR</cp:lastModifiedBy>
  <cp:revision>2</cp:revision>
  <cp:lastPrinted>2020-06-02T01:35:00Z</cp:lastPrinted>
  <dcterms:created xsi:type="dcterms:W3CDTF">2023-08-04T16:34:00Z</dcterms:created>
  <dcterms:modified xsi:type="dcterms:W3CDTF">2023-08-04T16:34:00Z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0x010100FF8EB48DEF8A7147BC3B98E190EC3EDB</vt:lpwstr>
  </property>
</Properties>
</file>